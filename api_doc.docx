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104A" w14:textId="5E8A92C1" w:rsidR="00A9204E" w:rsidRDefault="00BF42A5" w:rsidP="00BF42A5">
      <w:pPr>
        <w:pStyle w:val="Heading1"/>
      </w:pPr>
      <w:r w:rsidRPr="00BF42A5">
        <w:t>Mygwdata</w:t>
      </w:r>
      <w:r>
        <w:t xml:space="preserve"> API version-1 PHP implementation</w:t>
      </w:r>
    </w:p>
    <w:p w14:paraId="2A8B8EB9" w14:textId="46EF2812" w:rsidR="00BF42A5" w:rsidRDefault="00BF42A5" w:rsidP="00BF42A5"/>
    <w:p w14:paraId="5FE124B6" w14:textId="3D7ADE3A" w:rsidR="00BF42A5" w:rsidRDefault="00BF42A5" w:rsidP="00BF42A5">
      <w:pPr>
        <w:pStyle w:val="ListParagraph"/>
        <w:numPr>
          <w:ilvl w:val="0"/>
          <w:numId w:val="24"/>
        </w:numPr>
      </w:pPr>
      <w:r>
        <w:t>Get Item list:</w:t>
      </w:r>
    </w:p>
    <w:p w14:paraId="2DAC3961" w14:textId="51397F6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hyperlink r:id="rId8" w:history="1">
        <w:r w:rsidRPr="002F309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https://mygwdata.com/api/get_items</w:t>
        </w:r>
      </w:hyperlink>
    </w:p>
    <w:p w14:paraId="6EEF3E26" w14:textId="0622D3D9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125DD10" w14:textId="60229273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5BA63AD7" w14:textId="57B90A07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70C29C4F" w14:textId="74F386D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8A02BC" w14:textId="00151405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1A28B997" w14:textId="5A6126BF" w:rsidR="00BF42A5" w:rsidRDefault="00BF42A5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F7F407A" wp14:editId="7FD98B11">
            <wp:extent cx="7961905" cy="6152381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520" w14:textId="2A20D15D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0CB679" w14:textId="2AC12A0F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F773CB8" w14:textId="2C612C52" w:rsidR="005A2AB9" w:rsidRDefault="005A2AB9" w:rsidP="00BF42A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EDCF69" w14:textId="21741EEE" w:rsidR="005A2AB9" w:rsidRDefault="005A2AB9" w:rsidP="005A2AB9">
      <w:pPr>
        <w:pStyle w:val="ListParagraph"/>
        <w:numPr>
          <w:ilvl w:val="0"/>
          <w:numId w:val="24"/>
        </w:numPr>
      </w:pPr>
      <w:r>
        <w:t>Post Transaction:</w:t>
      </w:r>
    </w:p>
    <w:p w14:paraId="4C3AE8C1" w14:textId="785C5B90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https://mygwdata.com/api/set_transaction</w:t>
      </w:r>
    </w:p>
    <w:p w14:paraId="0B000663" w14:textId="7B8E042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POST</w:t>
      </w:r>
    </w:p>
    <w:p w14:paraId="1B01C861" w14:textId="2608A0DF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Required Header key: X-API-KEY, </w:t>
      </w:r>
      <w:r w:rsidRPr="005A2A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990C20" w:rsidRP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990C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2E70DE7F" w14:textId="11B4D6CB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</w:p>
    <w:p w14:paraId="61A0D7FA" w14:textId="772152A8" w:rsidR="00F80A19" w:rsidRDefault="00F80A1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Note: We need only items id that is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available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 our </w:t>
      </w:r>
      <w:r w:rsidRPr="00F80A1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get_items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list. Pass the key (value) as item_id in the post request. </w:t>
      </w:r>
    </w:p>
    <w:p w14:paraId="3B147CE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C07E6A3" w14:textId="77777777" w:rsidR="005A2AB9" w:rsidRDefault="005A2AB9" w:rsidP="005A2AB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Example: </w:t>
      </w:r>
    </w:p>
    <w:p w14:paraId="26EE1896" w14:textId="74FCE8BF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579D95B" w14:textId="75A80105" w:rsidR="005A2AB9" w:rsidRDefault="005A2AB9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2114C0" wp14:editId="5F25C3F8">
            <wp:extent cx="10085714" cy="3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85714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0498" w14:textId="378BEB37" w:rsidR="00610611" w:rsidRDefault="00CE2780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DCB71A7" wp14:editId="50D3D0E2">
            <wp:extent cx="7904762" cy="519047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4762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B03" w14:textId="056030C4" w:rsidR="005A12E4" w:rsidRDefault="005A12E4" w:rsidP="002B64BC">
      <w:pPr>
        <w:pStyle w:val="Heading2"/>
        <w:rPr>
          <w:shd w:val="clear" w:color="auto" w:fill="FFFFFF"/>
        </w:rPr>
      </w:pPr>
      <w:r w:rsidRPr="005A12E4">
        <w:rPr>
          <w:shd w:val="clear" w:color="auto" w:fill="FFFFFF"/>
        </w:rPr>
        <w:t xml:space="preserve">Creates a new </w:t>
      </w:r>
      <w:r w:rsidR="002B64BC">
        <w:t>Transaction</w:t>
      </w:r>
      <w:r w:rsidR="002B64BC" w:rsidRPr="005A12E4">
        <w:rPr>
          <w:shd w:val="clear" w:color="auto" w:fill="FFFFFF"/>
        </w:rPr>
        <w:t xml:space="preserve"> </w:t>
      </w:r>
      <w:r w:rsidRPr="005A12E4">
        <w:rPr>
          <w:shd w:val="clear" w:color="auto" w:fill="FFFFFF"/>
        </w:rPr>
        <w:t>object.</w:t>
      </w:r>
    </w:p>
    <w:p w14:paraId="563B76FD" w14:textId="2685DC86" w:rsidR="002B64BC" w:rsidRPr="002B64BC" w:rsidRDefault="002B64BC" w:rsidP="002B64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2914"/>
        <w:gridCol w:w="3069"/>
      </w:tblGrid>
      <w:tr w:rsidR="000F7968" w14:paraId="69B6EF22" w14:textId="77777777" w:rsidTr="003069C6">
        <w:trPr>
          <w:trHeight w:val="666"/>
        </w:trPr>
        <w:tc>
          <w:tcPr>
            <w:tcW w:w="3559" w:type="dxa"/>
          </w:tcPr>
          <w:p w14:paraId="67E2810B" w14:textId="6CF9D3F1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777D69F2" w14:textId="15E9B705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15658C9" w14:textId="4F243132" w:rsidR="000F7968" w:rsidRPr="00256586" w:rsidRDefault="000F7968" w:rsidP="005A2AB9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2D356DA8" w14:textId="77777777" w:rsidTr="003069C6">
        <w:trPr>
          <w:trHeight w:val="666"/>
        </w:trPr>
        <w:tc>
          <w:tcPr>
            <w:tcW w:w="3559" w:type="dxa"/>
          </w:tcPr>
          <w:p w14:paraId="2A00D6E0" w14:textId="6D17E9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ticket_id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7D401BF3" w14:textId="7B286C6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3561" w:type="dxa"/>
          </w:tcPr>
          <w:p w14:paraId="1F7D2B8C" w14:textId="7638595A" w:rsidR="00990C20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Unique identifier for the object.</w:t>
            </w:r>
          </w:p>
        </w:tc>
      </w:tr>
      <w:tr w:rsidR="002517D5" w14:paraId="2010A13E" w14:textId="77777777" w:rsidTr="003069C6">
        <w:trPr>
          <w:trHeight w:val="666"/>
        </w:trPr>
        <w:tc>
          <w:tcPr>
            <w:tcW w:w="3559" w:type="dxa"/>
          </w:tcPr>
          <w:p w14:paraId="109E0A03" w14:textId="7F97BEC9" w:rsidR="002517D5" w:rsidRPr="00990C20" w:rsidRDefault="002517D5" w:rsidP="002517D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990C20">
              <w:rPr>
                <w:rFonts w:ascii="Consolas" w:eastAsia="Times New Roman" w:hAnsi="Consolas" w:cs="Times New Roman"/>
                <w:sz w:val="18"/>
                <w:szCs w:val="18"/>
              </w:rPr>
              <w:t>transaction_dat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e_time</w:t>
            </w:r>
            <w:r w:rsidRPr="0025658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  <w:p w14:paraId="043606AB" w14:textId="77777777" w:rsidR="002517D5" w:rsidRPr="00990C20" w:rsidRDefault="002517D5" w:rsidP="00990C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3559" w:type="dxa"/>
          </w:tcPr>
          <w:p w14:paraId="27AA86EB" w14:textId="3C50C45E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Date time </w:t>
            </w:r>
            <w:r w:rsidR="000C09F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of the Transaction</w:t>
            </w:r>
          </w:p>
        </w:tc>
        <w:tc>
          <w:tcPr>
            <w:tcW w:w="3561" w:type="dxa"/>
          </w:tcPr>
          <w:p w14:paraId="5406B312" w14:textId="78D0176F" w:rsidR="002517D5" w:rsidRDefault="002517D5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Transaction Date format</w:t>
            </w:r>
            <w:r w:rsidRPr="002517D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(Y-m-d H:i:s)</w:t>
            </w:r>
          </w:p>
        </w:tc>
      </w:tr>
      <w:tr w:rsidR="000F7968" w14:paraId="52B0C9BC" w14:textId="77777777" w:rsidTr="003069C6">
        <w:trPr>
          <w:trHeight w:val="666"/>
        </w:trPr>
        <w:tc>
          <w:tcPr>
            <w:tcW w:w="3559" w:type="dxa"/>
          </w:tcPr>
          <w:p w14:paraId="75BC972D" w14:textId="7EBE178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</w:p>
        </w:tc>
        <w:tc>
          <w:tcPr>
            <w:tcW w:w="3559" w:type="dxa"/>
          </w:tcPr>
          <w:p w14:paraId="5F008EAF" w14:textId="67A26BFE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36EBACC" w14:textId="3A247AD4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change round up</w:t>
            </w:r>
          </w:p>
        </w:tc>
      </w:tr>
      <w:tr w:rsidR="000F7968" w14:paraId="2B51C76D" w14:textId="77777777" w:rsidTr="003069C6">
        <w:trPr>
          <w:trHeight w:val="666"/>
        </w:trPr>
        <w:tc>
          <w:tcPr>
            <w:tcW w:w="3559" w:type="dxa"/>
          </w:tcPr>
          <w:p w14:paraId="2E01527C" w14:textId="6FEA02FD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</w:p>
        </w:tc>
        <w:tc>
          <w:tcPr>
            <w:tcW w:w="3559" w:type="dxa"/>
          </w:tcPr>
          <w:p w14:paraId="03C61825" w14:textId="5F45A10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619906A6" w14:textId="0A357C7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cash donation</w:t>
            </w:r>
          </w:p>
        </w:tc>
      </w:tr>
      <w:tr w:rsidR="000F7968" w14:paraId="7E72283D" w14:textId="77777777" w:rsidTr="003069C6">
        <w:trPr>
          <w:trHeight w:val="666"/>
        </w:trPr>
        <w:tc>
          <w:tcPr>
            <w:tcW w:w="3559" w:type="dxa"/>
          </w:tcPr>
          <w:p w14:paraId="0E155250" w14:textId="0363FE3B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</w:p>
        </w:tc>
        <w:tc>
          <w:tcPr>
            <w:tcW w:w="3559" w:type="dxa"/>
          </w:tcPr>
          <w:p w14:paraId="6303894C" w14:textId="7BE912A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9B71855" w14:textId="63A2DFD7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Subtotal of products</w:t>
            </w:r>
            <w:r w:rsidR="00BA09B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(Net total of product object)</w:t>
            </w:r>
          </w:p>
        </w:tc>
      </w:tr>
      <w:tr w:rsidR="000F7968" w14:paraId="38667FFB" w14:textId="77777777" w:rsidTr="003069C6">
        <w:trPr>
          <w:trHeight w:val="666"/>
        </w:trPr>
        <w:tc>
          <w:tcPr>
            <w:tcW w:w="3559" w:type="dxa"/>
          </w:tcPr>
          <w:p w14:paraId="48463DB4" w14:textId="26F36C60" w:rsidR="000F7968" w:rsidRPr="002B64BC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</w:t>
            </w:r>
            <w:r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iscount</w:t>
            </w:r>
          </w:p>
        </w:tc>
        <w:tc>
          <w:tcPr>
            <w:tcW w:w="3559" w:type="dxa"/>
          </w:tcPr>
          <w:p w14:paraId="49BA07C5" w14:textId="1C94D50D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0C8E132" w14:textId="579213A8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of discount amount</w:t>
            </w:r>
          </w:p>
        </w:tc>
      </w:tr>
      <w:tr w:rsidR="000F7968" w14:paraId="530557F6" w14:textId="77777777" w:rsidTr="003069C6">
        <w:trPr>
          <w:trHeight w:val="666"/>
        </w:trPr>
        <w:tc>
          <w:tcPr>
            <w:tcW w:w="3559" w:type="dxa"/>
          </w:tcPr>
          <w:p w14:paraId="0DEC51F2" w14:textId="75B99E73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tax</w:t>
            </w:r>
          </w:p>
          <w:p w14:paraId="7A36FAFB" w14:textId="3E10624B" w:rsidR="000F7968" w:rsidRPr="002B64BC" w:rsidRDefault="000F7968" w:rsidP="002B64BC">
            <w:pPr>
              <w:tabs>
                <w:tab w:val="left" w:pos="2625"/>
              </w:tabs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ab/>
            </w:r>
          </w:p>
        </w:tc>
        <w:tc>
          <w:tcPr>
            <w:tcW w:w="3559" w:type="dxa"/>
          </w:tcPr>
          <w:p w14:paraId="2A475A7C" w14:textId="20E6AC5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E66FEB9" w14:textId="4FCE917C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tax amount</w:t>
            </w:r>
          </w:p>
        </w:tc>
      </w:tr>
      <w:tr w:rsidR="000F7968" w14:paraId="12FA172C" w14:textId="77777777" w:rsidTr="003069C6">
        <w:trPr>
          <w:trHeight w:val="666"/>
        </w:trPr>
        <w:tc>
          <w:tcPr>
            <w:tcW w:w="3559" w:type="dxa"/>
          </w:tcPr>
          <w:p w14:paraId="6ED2C5A6" w14:textId="48371A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26F57541" w14:textId="6E33C19A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31A01382" w14:textId="6695F0F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transaction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</w:t>
            </w:r>
            <w:r w:rsidR="004471FC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sale_sub_total</w:t>
            </w:r>
            <w:r w:rsidR="004471F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+ tax)</w:t>
            </w:r>
          </w:p>
        </w:tc>
      </w:tr>
      <w:tr w:rsidR="000F7968" w14:paraId="1250E630" w14:textId="77777777" w:rsidTr="003069C6">
        <w:trPr>
          <w:trHeight w:val="666"/>
        </w:trPr>
        <w:tc>
          <w:tcPr>
            <w:tcW w:w="3559" w:type="dxa"/>
          </w:tcPr>
          <w:p w14:paraId="54B2641E" w14:textId="54EAC45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number_of_item_purchased</w:t>
            </w:r>
          </w:p>
        </w:tc>
        <w:tc>
          <w:tcPr>
            <w:tcW w:w="3559" w:type="dxa"/>
          </w:tcPr>
          <w:p w14:paraId="5AB7BF8B" w14:textId="724CC3B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563C1FDF" w14:textId="2C6AE786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(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change_round_up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&amp; </w:t>
            </w:r>
            <w:r w:rsidR="00A55460" w:rsidRPr="002B64B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cash_donations</w:t>
            </w:r>
            <w:r w:rsidR="00A5546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are not product, please don’t count them)</w:t>
            </w:r>
          </w:p>
        </w:tc>
      </w:tr>
      <w:tr w:rsidR="000F7968" w14:paraId="47608BC6" w14:textId="77777777" w:rsidTr="003069C6">
        <w:trPr>
          <w:trHeight w:val="666"/>
        </w:trPr>
        <w:tc>
          <w:tcPr>
            <w:tcW w:w="3559" w:type="dxa"/>
          </w:tcPr>
          <w:p w14:paraId="51767101" w14:textId="40E20460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products</w:t>
            </w:r>
          </w:p>
        </w:tc>
        <w:tc>
          <w:tcPr>
            <w:tcW w:w="3559" w:type="dxa"/>
          </w:tcPr>
          <w:p w14:paraId="47DA069C" w14:textId="7CBE54D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Array of product object</w:t>
            </w:r>
          </w:p>
        </w:tc>
        <w:tc>
          <w:tcPr>
            <w:tcW w:w="3561" w:type="dxa"/>
          </w:tcPr>
          <w:p w14:paraId="435BF2DE" w14:textId="1E68A6C1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Product list is not 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require</w:t>
            </w:r>
            <w:r w:rsidR="004471FC"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d</w:t>
            </w:r>
            <w:r w:rsidRPr="004471F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if the transaction is only contain cash donation.</w:t>
            </w:r>
          </w:p>
          <w:p w14:paraId="62F3E9B5" w14:textId="0663D00F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Else products will be a list/array of product object. </w:t>
            </w:r>
          </w:p>
          <w:p w14:paraId="123C60F2" w14:textId="58800C12" w:rsidR="000F7968" w:rsidRDefault="000F7968" w:rsidP="005A2AB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1C59B79A" w14:textId="44890A75" w:rsidR="005A12E4" w:rsidRDefault="005A12E4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6304CB" w14:textId="21514595" w:rsidR="000F7968" w:rsidRDefault="000F7968" w:rsidP="000F796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Product Object</w:t>
      </w:r>
    </w:p>
    <w:p w14:paraId="45E71E39" w14:textId="77777777" w:rsidR="000F7968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016"/>
        <w:gridCol w:w="3091"/>
      </w:tblGrid>
      <w:tr w:rsidR="000F7968" w14:paraId="22480AEC" w14:textId="77777777" w:rsidTr="00863ED4">
        <w:trPr>
          <w:trHeight w:val="666"/>
        </w:trPr>
        <w:tc>
          <w:tcPr>
            <w:tcW w:w="3559" w:type="dxa"/>
          </w:tcPr>
          <w:p w14:paraId="72F29AE0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3559" w:type="dxa"/>
          </w:tcPr>
          <w:p w14:paraId="602C751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Data type</w:t>
            </w:r>
          </w:p>
        </w:tc>
        <w:tc>
          <w:tcPr>
            <w:tcW w:w="3561" w:type="dxa"/>
          </w:tcPr>
          <w:p w14:paraId="2495CF8D" w14:textId="77777777" w:rsidR="000F7968" w:rsidRPr="00256586" w:rsidRDefault="000F7968" w:rsidP="006E4251">
            <w:pPr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256586">
              <w:rPr>
                <w:rFonts w:ascii="Helvetica" w:hAnsi="Helvetica" w:cs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0F7968" w14:paraId="4D1FC9B3" w14:textId="77777777" w:rsidTr="00863ED4">
        <w:trPr>
          <w:trHeight w:val="666"/>
        </w:trPr>
        <w:tc>
          <w:tcPr>
            <w:tcW w:w="3559" w:type="dxa"/>
          </w:tcPr>
          <w:p w14:paraId="40D7CA23" w14:textId="14AF2A7D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item_id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317288B7" w14:textId="0DDF4805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11F3B2D1" w14:textId="3F65B849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We need this id matched with product value (key) from get_items </w:t>
            </w:r>
            <w:r w:rsidR="00C60F8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API 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data list.</w:t>
            </w:r>
          </w:p>
        </w:tc>
      </w:tr>
      <w:tr w:rsidR="000F7968" w14:paraId="35AC3D4E" w14:textId="77777777" w:rsidTr="00863ED4">
        <w:trPr>
          <w:trHeight w:val="666"/>
        </w:trPr>
        <w:tc>
          <w:tcPr>
            <w:tcW w:w="3559" w:type="dxa"/>
          </w:tcPr>
          <w:p w14:paraId="5789C6B2" w14:textId="041E386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quantity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5B987F5E" w14:textId="343F1E2C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3561" w:type="dxa"/>
          </w:tcPr>
          <w:p w14:paraId="045B17C9" w14:textId="0010B4CF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 number of product quantity</w:t>
            </w:r>
          </w:p>
        </w:tc>
      </w:tr>
      <w:tr w:rsidR="000F7968" w14:paraId="06250F3E" w14:textId="77777777" w:rsidTr="00863ED4">
        <w:trPr>
          <w:trHeight w:val="666"/>
        </w:trPr>
        <w:tc>
          <w:tcPr>
            <w:tcW w:w="3559" w:type="dxa"/>
          </w:tcPr>
          <w:p w14:paraId="2BB8B786" w14:textId="72B9DE00" w:rsidR="000F7968" w:rsidRPr="00863ED4" w:rsidRDefault="00863ED4" w:rsidP="006E4251">
            <w:r>
              <w:t xml:space="preserve">unit_price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8654F84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11A871DE" w14:textId="7B651D36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 price of product</w:t>
            </w:r>
          </w:p>
        </w:tc>
      </w:tr>
      <w:tr w:rsidR="000F7968" w14:paraId="3C6EF0A3" w14:textId="77777777" w:rsidTr="00863ED4">
        <w:trPr>
          <w:trHeight w:val="666"/>
        </w:trPr>
        <w:tc>
          <w:tcPr>
            <w:tcW w:w="3559" w:type="dxa"/>
          </w:tcPr>
          <w:p w14:paraId="56C67CD6" w14:textId="45B45638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unit_discount_amount</w:t>
            </w:r>
          </w:p>
        </w:tc>
        <w:tc>
          <w:tcPr>
            <w:tcW w:w="3559" w:type="dxa"/>
          </w:tcPr>
          <w:p w14:paraId="17B00A3E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5785A099" w14:textId="46FBE140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Discount amount for each product if have any</w:t>
            </w:r>
          </w:p>
        </w:tc>
      </w:tr>
      <w:tr w:rsidR="000F7968" w14:paraId="08C32C56" w14:textId="77777777" w:rsidTr="00863ED4">
        <w:trPr>
          <w:trHeight w:val="666"/>
        </w:trPr>
        <w:tc>
          <w:tcPr>
            <w:tcW w:w="3559" w:type="dxa"/>
          </w:tcPr>
          <w:p w14:paraId="07127C01" w14:textId="6C1FBC32" w:rsidR="000F7968" w:rsidRPr="002B64BC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total </w:t>
            </w:r>
            <w:r w:rsidRPr="00C51BAC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(required)</w:t>
            </w:r>
          </w:p>
        </w:tc>
        <w:tc>
          <w:tcPr>
            <w:tcW w:w="3559" w:type="dxa"/>
          </w:tcPr>
          <w:p w14:paraId="6B2BDD38" w14:textId="77777777" w:rsidR="000F7968" w:rsidRDefault="000F7968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51BA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decimal</w:t>
            </w:r>
          </w:p>
        </w:tc>
        <w:tc>
          <w:tcPr>
            <w:tcW w:w="3561" w:type="dxa"/>
          </w:tcPr>
          <w:p w14:paraId="0CD2A9A7" w14:textId="5EA2FEA9" w:rsidR="000F7968" w:rsidRDefault="00863ED4" w:rsidP="006E425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Net total of product.</w:t>
            </w:r>
          </w:p>
        </w:tc>
      </w:tr>
    </w:tbl>
    <w:p w14:paraId="548E5228" w14:textId="77777777" w:rsidR="000F7968" w:rsidRPr="005A2AB9" w:rsidRDefault="000F7968" w:rsidP="005A2A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0D0B69" w14:textId="3272E44A" w:rsidR="004A5362" w:rsidRDefault="004A5362" w:rsidP="00A50982">
      <w:r>
        <w:t>PHP Code example:</w:t>
      </w:r>
    </w:p>
    <w:p w14:paraId="07979DBA" w14:textId="77777777" w:rsidR="00B731D2" w:rsidRDefault="00B731D2" w:rsidP="00A50982"/>
    <w:p w14:paraId="522E744E" w14:textId="77777777" w:rsidR="00EF7A80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B36D652" w14:textId="39F4CEB3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3CDB6FE" w14:textId="15F20D96" w:rsidR="00BB52AA" w:rsidRPr="00EF7A80" w:rsidRDefault="00BB52AA" w:rsidP="00EF7A80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3953FD9D" w14:textId="60A4BC8B" w:rsidR="00BB52AA" w:rsidRDefault="00A50982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BB52AA">
        <w:rPr>
          <w:rFonts w:ascii="JetBrains Mono" w:eastAsia="Times New Roman" w:hAnsi="JetBrains Mono" w:cs="Courier New"/>
          <w:color w:val="89DDFF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29E5C500" w14:textId="6A44B5B9" w:rsidR="00A50982" w:rsidRPr="00A50982" w:rsidRDefault="00BB52AA" w:rsidP="00A5098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="00A50982"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="00A50982"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="00A50982"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="00A50982"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="00A50982"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="00A50982"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5536C3F4" w14:textId="18D76703" w:rsidR="00A50982" w:rsidRDefault="00A50982" w:rsidP="00A50982"/>
    <w:p w14:paraId="1A97B04A" w14:textId="0BC678D5" w:rsidR="00011DD3" w:rsidRDefault="00CB3F12" w:rsidP="00A50982">
      <w:pPr>
        <w:rPr>
          <w:b/>
          <w:bCs/>
        </w:rPr>
      </w:pPr>
      <w:r w:rsidRPr="00CB3F12">
        <w:rPr>
          <w:b/>
          <w:bCs/>
        </w:rPr>
        <w:t xml:space="preserve">Example for </w:t>
      </w:r>
      <w:r w:rsidR="00825FFF">
        <w:rPr>
          <w:b/>
          <w:bCs/>
        </w:rPr>
        <w:t>return</w:t>
      </w:r>
      <w:r w:rsidRPr="00CB3F12">
        <w:rPr>
          <w:b/>
          <w:bCs/>
        </w:rPr>
        <w:t xml:space="preserve"> ticket </w:t>
      </w:r>
    </w:p>
    <w:p w14:paraId="4019FA1C" w14:textId="77777777" w:rsidR="00CB3F12" w:rsidRPr="00CB3F12" w:rsidRDefault="00CB3F12" w:rsidP="00A50982">
      <w:pPr>
        <w:rPr>
          <w:b/>
          <w:bCs/>
        </w:rPr>
      </w:pPr>
    </w:p>
    <w:p w14:paraId="3EE3E4B4" w14:textId="77777777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$transaction_data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'ticket_id'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"tranx_id-78945"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789209F" w14:textId="39C62A3E" w:rsidR="00A52D36" w:rsidRPr="00A52D36" w:rsidRDefault="00A52D36" w:rsidP="00A52D36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'transaction_date_time' 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2D36">
        <w:rPr>
          <w:rFonts w:ascii="JetBrains Mono" w:eastAsia="Times New Roman" w:hAnsi="JetBrains Mono" w:cs="Courier New"/>
          <w:color w:val="C3E88D"/>
          <w:sz w:val="18"/>
          <w:szCs w:val="18"/>
        </w:rPr>
        <w:t>"2021-04-09 21:00:19"</w:t>
      </w:r>
      <w:r w:rsidRPr="00A52D36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1C892679" w14:textId="3DE71C78" w:rsidR="00BB52AA" w:rsidRPr="00EF7A80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'sale_sub_total'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37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5495ACB9" w14:textId="71A28429" w:rsidR="00BB52AA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89DDFF"/>
          <w:sz w:val="18"/>
          <w:szCs w:val="18"/>
        </w:rPr>
      </w:pP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'change_round_up'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-0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.41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'cash_donations'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'tax'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2.59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'number_of_item_purchased'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</w:p>
    <w:p w14:paraId="0D101AF7" w14:textId="4B24DFA6" w:rsidR="00BB52AA" w:rsidRPr="00A50982" w:rsidRDefault="00BB52AA" w:rsidP="00BB52A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959DCB"/>
          <w:sz w:val="18"/>
          <w:szCs w:val="18"/>
        </w:rPr>
      </w:pPr>
      <w:r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'discount'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'products'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5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   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'item_id'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'quantity'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=&gt;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3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'unit_price'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10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'unit_discount_amount'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1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 xml:space="preserve">'total'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=&gt; </w:t>
      </w:r>
      <w:r>
        <w:rPr>
          <w:rFonts w:ascii="JetBrains Mono" w:eastAsia="Times New Roman" w:hAnsi="JetBrains Mono" w:cs="Courier New"/>
          <w:color w:val="89DDFF"/>
          <w:sz w:val="18"/>
          <w:szCs w:val="18"/>
        </w:rPr>
        <w:t>-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27)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$ch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curl_init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'https://mygwdata.com/api/set_transaction'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$payload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json_encode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$transaction_data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CURLOPT_POSTFIELDS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$payload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CURLOPT_HTTPHEADER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array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'Content-Type:application/json'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  <w:t xml:space="preserve">    </w:t>
      </w:r>
      <w:r w:rsidRPr="00A50982">
        <w:rPr>
          <w:rFonts w:ascii="JetBrains Mono" w:eastAsia="Times New Roman" w:hAnsi="JetBrains Mono" w:cs="Courier New"/>
          <w:color w:val="C3E88D"/>
          <w:sz w:val="18"/>
          <w:szCs w:val="18"/>
        </w:rPr>
        <w:t>'X-API-KEY: 3-8-1599417556'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,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curl_setopt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CURLOPT_RETURNTRANSFER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, </w:t>
      </w:r>
      <w:r w:rsidRPr="00A50982">
        <w:rPr>
          <w:rFonts w:ascii="JetBrains Mono" w:eastAsia="Times New Roman" w:hAnsi="JetBrains Mono" w:cs="Courier New"/>
          <w:i/>
          <w:iCs/>
          <w:color w:val="C792EA"/>
          <w:sz w:val="18"/>
          <w:szCs w:val="18"/>
        </w:rPr>
        <w:t>true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 xml:space="preserve">$result 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 xml:space="preserve">= </w:t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curl_exec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br/>
      </w:r>
      <w:r w:rsidRPr="00A50982">
        <w:rPr>
          <w:rFonts w:ascii="JetBrains Mono" w:eastAsia="Times New Roman" w:hAnsi="JetBrains Mono" w:cs="Courier New"/>
          <w:i/>
          <w:iCs/>
          <w:color w:val="82AAFF"/>
          <w:sz w:val="18"/>
          <w:szCs w:val="18"/>
        </w:rPr>
        <w:t>curl_close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(</w:t>
      </w:r>
      <w:r w:rsidRPr="00A50982">
        <w:rPr>
          <w:rFonts w:ascii="JetBrains Mono" w:eastAsia="Times New Roman" w:hAnsi="JetBrains Mono" w:cs="Courier New"/>
          <w:color w:val="EEFFE3"/>
          <w:sz w:val="18"/>
          <w:szCs w:val="18"/>
        </w:rPr>
        <w:t>$ch</w:t>
      </w:r>
      <w:r w:rsidRPr="00A50982">
        <w:rPr>
          <w:rFonts w:ascii="JetBrains Mono" w:eastAsia="Times New Roman" w:hAnsi="JetBrains Mono" w:cs="Courier New"/>
          <w:color w:val="F78C6C"/>
          <w:sz w:val="18"/>
          <w:szCs w:val="18"/>
        </w:rPr>
        <w:t>)</w:t>
      </w:r>
      <w:r w:rsidRPr="00A50982">
        <w:rPr>
          <w:rFonts w:ascii="JetBrains Mono" w:eastAsia="Times New Roman" w:hAnsi="JetBrains Mono" w:cs="Courier New"/>
          <w:color w:val="89DDFF"/>
          <w:sz w:val="18"/>
          <w:szCs w:val="18"/>
        </w:rPr>
        <w:t>;</w:t>
      </w:r>
    </w:p>
    <w:p w14:paraId="11901388" w14:textId="77777777" w:rsidR="00CB3F12" w:rsidRDefault="00CB3F12" w:rsidP="00A50982"/>
    <w:p w14:paraId="09127542" w14:textId="2429081F" w:rsidR="00011DD3" w:rsidRDefault="00011DD3" w:rsidP="00A50982"/>
    <w:p w14:paraId="55294801" w14:textId="2BBC37CA" w:rsidR="00011DD3" w:rsidRDefault="00011DD3" w:rsidP="00A50982"/>
    <w:p w14:paraId="6EB509A9" w14:textId="77777777" w:rsidR="00011DD3" w:rsidRDefault="00011DD3" w:rsidP="00A50982"/>
    <w:p w14:paraId="2A427BE5" w14:textId="32408AF6" w:rsidR="00011DD3" w:rsidRDefault="00011DD3" w:rsidP="00011DD3">
      <w:pPr>
        <w:pStyle w:val="ListParagraph"/>
        <w:numPr>
          <w:ilvl w:val="0"/>
          <w:numId w:val="24"/>
        </w:numPr>
      </w:pPr>
      <w:r>
        <w:t>Get Tickets by date</w:t>
      </w:r>
    </w:p>
    <w:p w14:paraId="711FCEDD" w14:textId="57100962" w:rsidR="00011DD3" w:rsidRDefault="00011DD3" w:rsidP="00011DD3"/>
    <w:p w14:paraId="755FC352" w14:textId="58155F22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https://mygwdata.com/api/get_tickets?date=2021-03-01</w:t>
      </w:r>
    </w:p>
    <w:p w14:paraId="75D51C31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 GET</w:t>
      </w:r>
    </w:p>
    <w:p w14:paraId="0BA78A4D" w14:textId="77777777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Required Header key: X-API-KEY</w:t>
      </w:r>
    </w:p>
    <w:p w14:paraId="3571613F" w14:textId="579B252A" w:rsidR="00011DD3" w:rsidRDefault="00011DD3" w:rsidP="00011DD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Return Type: Json</w:t>
      </w:r>
      <w:r w:rsidR="0011133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1D44D9AF" w14:textId="77777777" w:rsidR="00011DD3" w:rsidRDefault="00011DD3" w:rsidP="00011DD3"/>
    <w:p w14:paraId="4D82DE9D" w14:textId="45709F3F" w:rsidR="00011DD3" w:rsidRDefault="00011DD3" w:rsidP="00A50982">
      <w:r>
        <w:rPr>
          <w:noProof/>
        </w:rPr>
        <w:drawing>
          <wp:inline distT="0" distB="0" distL="0" distR="0" wp14:anchorId="0C9A07F6" wp14:editId="0C301434">
            <wp:extent cx="9695238" cy="77619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95238" cy="7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B90" w14:textId="77777777" w:rsidR="00011DD3" w:rsidRPr="00A50982" w:rsidRDefault="00011DD3" w:rsidP="00A50982"/>
    <w:sectPr w:rsidR="00011DD3" w:rsidRPr="00A5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B51B6D"/>
    <w:multiLevelType w:val="hybridMultilevel"/>
    <w:tmpl w:val="DC6A5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9"/>
    <w:rsid w:val="00011DD3"/>
    <w:rsid w:val="000544C5"/>
    <w:rsid w:val="000C09F3"/>
    <w:rsid w:val="000F7968"/>
    <w:rsid w:val="0011133E"/>
    <w:rsid w:val="001B0D30"/>
    <w:rsid w:val="002517D5"/>
    <w:rsid w:val="00256586"/>
    <w:rsid w:val="002B64BC"/>
    <w:rsid w:val="002D2C75"/>
    <w:rsid w:val="003069C6"/>
    <w:rsid w:val="004373A0"/>
    <w:rsid w:val="004471FC"/>
    <w:rsid w:val="004A5362"/>
    <w:rsid w:val="005A12E4"/>
    <w:rsid w:val="005A2AB9"/>
    <w:rsid w:val="00604536"/>
    <w:rsid w:val="00610611"/>
    <w:rsid w:val="0063122A"/>
    <w:rsid w:val="00645252"/>
    <w:rsid w:val="006D3D74"/>
    <w:rsid w:val="00807B19"/>
    <w:rsid w:val="00825FFF"/>
    <w:rsid w:val="0083569A"/>
    <w:rsid w:val="00863ED4"/>
    <w:rsid w:val="008B26F9"/>
    <w:rsid w:val="00990C20"/>
    <w:rsid w:val="00A50982"/>
    <w:rsid w:val="00A52D36"/>
    <w:rsid w:val="00A55460"/>
    <w:rsid w:val="00A9153E"/>
    <w:rsid w:val="00A9204E"/>
    <w:rsid w:val="00B731D2"/>
    <w:rsid w:val="00BA09B8"/>
    <w:rsid w:val="00BB52AA"/>
    <w:rsid w:val="00BF42A5"/>
    <w:rsid w:val="00C51BAC"/>
    <w:rsid w:val="00C60F86"/>
    <w:rsid w:val="00CB3F12"/>
    <w:rsid w:val="00CE2780"/>
    <w:rsid w:val="00DA0F43"/>
    <w:rsid w:val="00EF7A80"/>
    <w:rsid w:val="00F8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F70B"/>
  <w15:chartTrackingRefBased/>
  <w15:docId w15:val="{2C9EB182-94E0-4FE8-B4B3-26913C89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F42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42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wdata.com/api/get_item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ni\AppData\Local\Microsoft\Office\16.0\DTS\en-US%7b9BD979AA-E435-4C07-9CF9-0FBE0B519FD3%7d\%7b8CECBD77-F86C-4D6B-856B-70FC0E7D5D9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{8CECBD77-F86C-4D6B-856B-70FC0E7D5D9D}tf02786999_win32</Template>
  <TotalTime>266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Rozario</dc:creator>
  <cp:keywords/>
  <dc:description/>
  <cp:lastModifiedBy>Antu Rozario</cp:lastModifiedBy>
  <cp:revision>38</cp:revision>
  <dcterms:created xsi:type="dcterms:W3CDTF">2020-09-06T18:46:00Z</dcterms:created>
  <dcterms:modified xsi:type="dcterms:W3CDTF">2021-09-03T04:45:00Z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